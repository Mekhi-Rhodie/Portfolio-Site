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7BE0" w14:textId="295E25C8" w:rsidR="001C2D19" w:rsidRPr="00374AEE" w:rsidRDefault="001C2D19" w:rsidP="001C2D19">
      <w:pPr>
        <w:rPr>
          <w:b/>
          <w:bCs/>
          <w:sz w:val="56"/>
          <w:szCs w:val="56"/>
        </w:rPr>
      </w:pPr>
      <w:r w:rsidRPr="00374AEE">
        <w:rPr>
          <w:b/>
          <w:bCs/>
          <w:sz w:val="56"/>
          <w:szCs w:val="56"/>
        </w:rPr>
        <w:t>MEKHI RHODIE</w:t>
      </w:r>
    </w:p>
    <w:p w14:paraId="1BDC2261" w14:textId="77777777" w:rsidR="00ED713C" w:rsidRDefault="00ED713C" w:rsidP="001C2D19"/>
    <w:p w14:paraId="09F7C4D5" w14:textId="77777777" w:rsidR="00995ED2" w:rsidRDefault="001C2D19" w:rsidP="001C2D19">
      <w:pPr>
        <w:rPr>
          <w:sz w:val="28"/>
          <w:szCs w:val="28"/>
        </w:rPr>
      </w:pPr>
      <w:r w:rsidRPr="00995ED2">
        <w:rPr>
          <w:b/>
          <w:bCs/>
          <w:sz w:val="28"/>
          <w:szCs w:val="28"/>
        </w:rPr>
        <w:t>GitHub:</w:t>
      </w:r>
      <w:r w:rsidRPr="00ED713C">
        <w:rPr>
          <w:sz w:val="28"/>
          <w:szCs w:val="28"/>
        </w:rPr>
        <w:t xml:space="preserve"> Mekhi-Rhodie | </w:t>
      </w:r>
      <w:r w:rsidRPr="00995ED2">
        <w:rPr>
          <w:b/>
          <w:bCs/>
          <w:sz w:val="28"/>
          <w:szCs w:val="28"/>
        </w:rPr>
        <w:t>LinkedIn:</w:t>
      </w:r>
      <w:r w:rsidRPr="00ED713C">
        <w:rPr>
          <w:sz w:val="28"/>
          <w:szCs w:val="28"/>
        </w:rPr>
        <w:t xml:space="preserve"> </w:t>
      </w:r>
      <w:r w:rsidR="00995ED2" w:rsidRPr="00995ED2">
        <w:rPr>
          <w:sz w:val="28"/>
          <w:szCs w:val="28"/>
        </w:rPr>
        <w:t>linkedin.com/in/mekhi-rhodie-621bb4192/</w:t>
      </w:r>
    </w:p>
    <w:p w14:paraId="15885413" w14:textId="5CD0AF19" w:rsidR="001C2D19" w:rsidRPr="00ED713C" w:rsidRDefault="001C2D19" w:rsidP="001C2D19">
      <w:pPr>
        <w:rPr>
          <w:sz w:val="28"/>
          <w:szCs w:val="28"/>
        </w:rPr>
      </w:pPr>
      <w:r w:rsidRPr="00995ED2">
        <w:rPr>
          <w:b/>
          <w:bCs/>
          <w:sz w:val="28"/>
          <w:szCs w:val="28"/>
        </w:rPr>
        <w:t>Ph:</w:t>
      </w:r>
      <w:r w:rsidRPr="00ED713C">
        <w:rPr>
          <w:sz w:val="28"/>
          <w:szCs w:val="28"/>
        </w:rPr>
        <w:t xml:space="preserve"> (980)-287-9669</w:t>
      </w:r>
      <w:r w:rsidR="00995ED2">
        <w:rPr>
          <w:sz w:val="28"/>
          <w:szCs w:val="28"/>
        </w:rPr>
        <w:t xml:space="preserve">    </w:t>
      </w:r>
      <w:r w:rsidRPr="00ED713C">
        <w:rPr>
          <w:sz w:val="28"/>
          <w:szCs w:val="28"/>
        </w:rPr>
        <w:t>Charlotte, NC 28215</w:t>
      </w:r>
      <w:r w:rsidRPr="00ED713C">
        <w:rPr>
          <w:sz w:val="28"/>
          <w:szCs w:val="28"/>
        </w:rPr>
        <w:tab/>
      </w:r>
      <w:hyperlink r:id="rId8" w:history="1">
        <w:r w:rsidR="00ED713C" w:rsidRPr="00ED713C">
          <w:rPr>
            <w:rStyle w:val="Hyperlink"/>
            <w:sz w:val="28"/>
            <w:szCs w:val="28"/>
          </w:rPr>
          <w:t>mekhirhodie@gmail.com</w:t>
        </w:r>
      </w:hyperlink>
    </w:p>
    <w:p w14:paraId="30D3F7D1" w14:textId="77777777" w:rsidR="00ED713C" w:rsidRPr="00ED713C" w:rsidRDefault="00ED713C" w:rsidP="001C2D19">
      <w:pPr>
        <w:rPr>
          <w:sz w:val="28"/>
          <w:szCs w:val="28"/>
        </w:rPr>
      </w:pPr>
    </w:p>
    <w:p w14:paraId="2A0E2B94" w14:textId="77777777" w:rsidR="001C2D19" w:rsidRPr="00374AEE" w:rsidRDefault="001C2D19" w:rsidP="001C2D19">
      <w:pPr>
        <w:rPr>
          <w:b/>
          <w:bCs/>
          <w:sz w:val="40"/>
          <w:szCs w:val="40"/>
        </w:rPr>
      </w:pPr>
      <w:r w:rsidRPr="00374AEE">
        <w:rPr>
          <w:b/>
          <w:bCs/>
          <w:sz w:val="40"/>
          <w:szCs w:val="40"/>
        </w:rPr>
        <w:t>PROFESSIONAL SUMMARY</w:t>
      </w:r>
    </w:p>
    <w:p w14:paraId="7CAA9BF6" w14:textId="0EBA05D8" w:rsidR="001C2D19" w:rsidRPr="00374AEE" w:rsidRDefault="001C2D19" w:rsidP="00092E14">
      <w:pPr>
        <w:rPr>
          <w:sz w:val="28"/>
          <w:szCs w:val="28"/>
        </w:rPr>
      </w:pPr>
      <w:r w:rsidRPr="00374AEE">
        <w:rPr>
          <w:sz w:val="28"/>
          <w:szCs w:val="28"/>
        </w:rPr>
        <w:t xml:space="preserve">I am a Front-End Web Developer with Back-End Development Experience. I have strong </w:t>
      </w:r>
      <w:r w:rsidR="00DF3AEA" w:rsidRPr="00374AEE">
        <w:rPr>
          <w:sz w:val="28"/>
          <w:szCs w:val="28"/>
        </w:rPr>
        <w:t>problem-solving</w:t>
      </w:r>
      <w:r w:rsidRPr="00374AEE">
        <w:rPr>
          <w:sz w:val="28"/>
          <w:szCs w:val="28"/>
        </w:rPr>
        <w:t xml:space="preserve"> skills. I am a good communicator</w:t>
      </w:r>
      <w:r w:rsidR="001059E2">
        <w:rPr>
          <w:sz w:val="28"/>
          <w:szCs w:val="28"/>
        </w:rPr>
        <w:t>, self-motivated, work well in teams, and I have a strong passion for web development.</w:t>
      </w:r>
    </w:p>
    <w:p w14:paraId="74F66928" w14:textId="77777777" w:rsidR="006E69FC" w:rsidRPr="00374AEE" w:rsidRDefault="006E69FC" w:rsidP="001C2D19">
      <w:pPr>
        <w:rPr>
          <w:sz w:val="28"/>
          <w:szCs w:val="28"/>
        </w:rPr>
      </w:pPr>
    </w:p>
    <w:p w14:paraId="382E2C58" w14:textId="77777777" w:rsidR="001C2D19" w:rsidRPr="00374AEE" w:rsidRDefault="001C2D19" w:rsidP="001C2D19">
      <w:pPr>
        <w:rPr>
          <w:b/>
          <w:bCs/>
          <w:sz w:val="40"/>
          <w:szCs w:val="40"/>
        </w:rPr>
      </w:pPr>
      <w:r w:rsidRPr="00374AEE">
        <w:rPr>
          <w:b/>
          <w:bCs/>
          <w:sz w:val="40"/>
          <w:szCs w:val="40"/>
        </w:rPr>
        <w:t>TECHNICAL SKILLS</w:t>
      </w:r>
    </w:p>
    <w:p w14:paraId="5E680F19" w14:textId="1C020B82" w:rsidR="001C2D19" w:rsidRPr="00374AEE" w:rsidRDefault="001C2D19" w:rsidP="001C2D19">
      <w:pPr>
        <w:rPr>
          <w:sz w:val="28"/>
          <w:szCs w:val="28"/>
        </w:rPr>
      </w:pPr>
      <w:r w:rsidRPr="00374AEE">
        <w:rPr>
          <w:sz w:val="28"/>
          <w:szCs w:val="28"/>
        </w:rPr>
        <w:t>HTML</w:t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  <w:t>Git Version Control</w:t>
      </w:r>
    </w:p>
    <w:p w14:paraId="591817D5" w14:textId="15803293" w:rsidR="001C2D19" w:rsidRPr="00374AEE" w:rsidRDefault="001C2D19" w:rsidP="001C2D19">
      <w:pPr>
        <w:rPr>
          <w:sz w:val="28"/>
          <w:szCs w:val="28"/>
        </w:rPr>
      </w:pPr>
      <w:r w:rsidRPr="00374AEE">
        <w:rPr>
          <w:sz w:val="28"/>
          <w:szCs w:val="28"/>
        </w:rPr>
        <w:t>CSS</w:t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  <w:t>Node.js and Express.js</w:t>
      </w:r>
    </w:p>
    <w:p w14:paraId="0C5739D9" w14:textId="69752537" w:rsidR="001C2D19" w:rsidRPr="00374AEE" w:rsidRDefault="001C2D19" w:rsidP="001C2D19">
      <w:pPr>
        <w:rPr>
          <w:sz w:val="28"/>
          <w:szCs w:val="28"/>
        </w:rPr>
      </w:pPr>
      <w:r w:rsidRPr="00374AEE">
        <w:rPr>
          <w:sz w:val="28"/>
          <w:szCs w:val="28"/>
        </w:rPr>
        <w:t>JavaScript</w:t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  <w:t>Firebase</w:t>
      </w:r>
    </w:p>
    <w:p w14:paraId="164C627D" w14:textId="4E219329" w:rsidR="00C94A4A" w:rsidRPr="00374AEE" w:rsidRDefault="001C2D19" w:rsidP="001C2D19">
      <w:pPr>
        <w:rPr>
          <w:sz w:val="28"/>
          <w:szCs w:val="28"/>
        </w:rPr>
      </w:pPr>
      <w:r w:rsidRPr="00374AEE">
        <w:rPr>
          <w:sz w:val="28"/>
          <w:szCs w:val="28"/>
        </w:rPr>
        <w:t>jQuery</w:t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</w:r>
      <w:r w:rsidR="008031B0" w:rsidRPr="00374AEE">
        <w:rPr>
          <w:sz w:val="28"/>
          <w:szCs w:val="28"/>
        </w:rPr>
        <w:tab/>
        <w:t>SASS</w:t>
      </w:r>
    </w:p>
    <w:p w14:paraId="78920F37" w14:textId="3099375B" w:rsidR="00ED713C" w:rsidRDefault="001C2D19" w:rsidP="001C2D19">
      <w:pPr>
        <w:rPr>
          <w:sz w:val="28"/>
          <w:szCs w:val="28"/>
        </w:rPr>
      </w:pPr>
      <w:r w:rsidRPr="00374AEE">
        <w:rPr>
          <w:sz w:val="28"/>
          <w:szCs w:val="28"/>
        </w:rPr>
        <w:t>Bootstrap 4</w:t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Pr="00374AEE">
        <w:rPr>
          <w:sz w:val="28"/>
          <w:szCs w:val="28"/>
        </w:rPr>
        <w:tab/>
      </w:r>
      <w:r w:rsidR="003A6EDA" w:rsidRPr="00374AEE">
        <w:rPr>
          <w:sz w:val="28"/>
          <w:szCs w:val="28"/>
        </w:rPr>
        <w:tab/>
      </w:r>
      <w:r w:rsidR="00C94A4A">
        <w:rPr>
          <w:sz w:val="28"/>
          <w:szCs w:val="28"/>
        </w:rPr>
        <w:t>Grunt.js</w:t>
      </w:r>
    </w:p>
    <w:p w14:paraId="00ED72E2" w14:textId="702A0951" w:rsidR="00D40DF5" w:rsidRPr="00374AEE" w:rsidRDefault="00D40DF5" w:rsidP="001C2D19">
      <w:pPr>
        <w:rPr>
          <w:sz w:val="28"/>
          <w:szCs w:val="28"/>
        </w:rPr>
      </w:pPr>
      <w:r>
        <w:rPr>
          <w:sz w:val="28"/>
          <w:szCs w:val="28"/>
        </w:rPr>
        <w:t>Vue.js</w:t>
      </w:r>
      <w:bookmarkStart w:id="0" w:name="_GoBack"/>
      <w:bookmarkEnd w:id="0"/>
    </w:p>
    <w:p w14:paraId="473C46CA" w14:textId="77777777" w:rsidR="00ED713C" w:rsidRDefault="00ED713C" w:rsidP="001C2D19"/>
    <w:p w14:paraId="71AE8DD7" w14:textId="2385AE48" w:rsidR="004E3691" w:rsidRPr="00374AEE" w:rsidRDefault="00DC273F" w:rsidP="001C2D19">
      <w:pPr>
        <w:rPr>
          <w:b/>
          <w:bCs/>
          <w:sz w:val="40"/>
          <w:szCs w:val="40"/>
        </w:rPr>
      </w:pPr>
      <w:r w:rsidRPr="00374AEE">
        <w:rPr>
          <w:b/>
          <w:bCs/>
          <w:sz w:val="40"/>
          <w:szCs w:val="40"/>
        </w:rPr>
        <w:t>Pro</w:t>
      </w:r>
      <w:r w:rsidR="004E3691" w:rsidRPr="00374AEE">
        <w:rPr>
          <w:b/>
          <w:bCs/>
          <w:sz w:val="40"/>
          <w:szCs w:val="40"/>
        </w:rPr>
        <w:t>j</w:t>
      </w:r>
      <w:r w:rsidR="00C367A8" w:rsidRPr="00374AEE">
        <w:rPr>
          <w:b/>
          <w:bCs/>
          <w:sz w:val="40"/>
          <w:szCs w:val="40"/>
        </w:rPr>
        <w:t>ec</w:t>
      </w:r>
      <w:r w:rsidR="004E3691" w:rsidRPr="00374AEE">
        <w:rPr>
          <w:b/>
          <w:bCs/>
          <w:sz w:val="40"/>
          <w:szCs w:val="40"/>
        </w:rPr>
        <w:t>ts</w:t>
      </w:r>
    </w:p>
    <w:p w14:paraId="079CAE7A" w14:textId="10CF18AC" w:rsidR="003438E9" w:rsidRPr="00374AEE" w:rsidRDefault="00945699" w:rsidP="001C2D19">
      <w:pPr>
        <w:rPr>
          <w:sz w:val="28"/>
          <w:szCs w:val="28"/>
        </w:rPr>
      </w:pPr>
      <w:r w:rsidRPr="00374AEE">
        <w:rPr>
          <w:b/>
          <w:bCs/>
          <w:sz w:val="28"/>
          <w:szCs w:val="28"/>
        </w:rPr>
        <w:t xml:space="preserve">About-Time </w:t>
      </w:r>
      <w:r w:rsidRPr="00374AEE">
        <w:rPr>
          <w:sz w:val="28"/>
          <w:szCs w:val="28"/>
        </w:rPr>
        <w:t>|</w:t>
      </w:r>
      <w:r w:rsidR="00E57C7B" w:rsidRPr="00374AEE">
        <w:rPr>
          <w:sz w:val="28"/>
          <w:szCs w:val="28"/>
        </w:rPr>
        <w:t xml:space="preserve"> </w:t>
      </w:r>
      <w:r w:rsidR="00E57C7B" w:rsidRPr="00374AEE">
        <w:rPr>
          <w:b/>
          <w:bCs/>
          <w:sz w:val="28"/>
          <w:szCs w:val="28"/>
        </w:rPr>
        <w:t>Full-Stack</w:t>
      </w:r>
      <w:r w:rsidR="002B3348" w:rsidRPr="00374AEE">
        <w:rPr>
          <w:sz w:val="28"/>
          <w:szCs w:val="28"/>
        </w:rPr>
        <w:t xml:space="preserve"> | </w:t>
      </w:r>
      <w:r w:rsidR="002B3348" w:rsidRPr="00374AEE">
        <w:rPr>
          <w:b/>
          <w:bCs/>
          <w:sz w:val="28"/>
          <w:szCs w:val="28"/>
        </w:rPr>
        <w:t>D</w:t>
      </w:r>
      <w:r w:rsidR="005D6135" w:rsidRPr="00374AEE">
        <w:rPr>
          <w:b/>
          <w:bCs/>
          <w:sz w:val="28"/>
          <w:szCs w:val="28"/>
        </w:rPr>
        <w:t xml:space="preserve">eployed </w:t>
      </w:r>
      <w:r w:rsidR="003A6EDA" w:rsidRPr="00374AEE">
        <w:rPr>
          <w:b/>
          <w:bCs/>
          <w:sz w:val="28"/>
          <w:szCs w:val="28"/>
        </w:rPr>
        <w:t>Project</w:t>
      </w:r>
      <w:r w:rsidR="005D6135" w:rsidRPr="00374AEE">
        <w:rPr>
          <w:b/>
          <w:bCs/>
          <w:sz w:val="28"/>
          <w:szCs w:val="28"/>
        </w:rPr>
        <w:t>:</w:t>
      </w:r>
      <w:r w:rsidR="005D6135" w:rsidRPr="00374AEE">
        <w:rPr>
          <w:sz w:val="28"/>
          <w:szCs w:val="28"/>
        </w:rPr>
        <w:t xml:space="preserve"> </w:t>
      </w:r>
      <w:hyperlink r:id="rId9" w:history="1">
        <w:r w:rsidR="002F0D51" w:rsidRPr="00374AEE">
          <w:rPr>
            <w:rStyle w:val="Hyperlink"/>
            <w:sz w:val="28"/>
            <w:szCs w:val="28"/>
          </w:rPr>
          <w:t>About-Time</w:t>
        </w:r>
      </w:hyperlink>
    </w:p>
    <w:p w14:paraId="3B27C20A" w14:textId="54DF8C43" w:rsidR="001C2D19" w:rsidRPr="00374AEE" w:rsidRDefault="003621D7" w:rsidP="001E5FB8">
      <w:pPr>
        <w:rPr>
          <w:sz w:val="28"/>
          <w:szCs w:val="28"/>
        </w:rPr>
      </w:pPr>
      <w:r w:rsidRPr="00374AEE">
        <w:rPr>
          <w:sz w:val="28"/>
          <w:szCs w:val="28"/>
        </w:rPr>
        <w:t>About time was created to help users better calculate time in an easy and quick manner as well as better manage time.</w:t>
      </w:r>
    </w:p>
    <w:p w14:paraId="1F14D35D" w14:textId="666857BE" w:rsidR="003621D7" w:rsidRPr="000D46D9" w:rsidRDefault="00F36731" w:rsidP="000D46D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0D46D9">
        <w:rPr>
          <w:b/>
          <w:bCs/>
          <w:sz w:val="28"/>
          <w:szCs w:val="28"/>
        </w:rPr>
        <w:t>Role:</w:t>
      </w:r>
      <w:r w:rsidRPr="000D46D9">
        <w:rPr>
          <w:sz w:val="28"/>
          <w:szCs w:val="28"/>
        </w:rPr>
        <w:t xml:space="preserve"> Responsible for both the Front-End and Back-End</w:t>
      </w:r>
      <w:r w:rsidR="00154C77" w:rsidRPr="000D46D9">
        <w:rPr>
          <w:sz w:val="28"/>
          <w:szCs w:val="28"/>
        </w:rPr>
        <w:t>.</w:t>
      </w:r>
    </w:p>
    <w:p w14:paraId="436D3166" w14:textId="6FB7EB55" w:rsidR="003A6EDA" w:rsidRPr="000D46D9" w:rsidRDefault="002A2B52" w:rsidP="000D46D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0D46D9">
        <w:rPr>
          <w:b/>
          <w:bCs/>
          <w:sz w:val="28"/>
          <w:szCs w:val="28"/>
        </w:rPr>
        <w:t>Technologies:</w:t>
      </w:r>
      <w:r w:rsidRPr="000D46D9">
        <w:rPr>
          <w:sz w:val="28"/>
          <w:szCs w:val="28"/>
        </w:rPr>
        <w:t xml:space="preserve"> HTML, CSS, JavaScript,</w:t>
      </w:r>
      <w:r w:rsidR="00C33217" w:rsidRPr="000D46D9">
        <w:rPr>
          <w:sz w:val="28"/>
          <w:szCs w:val="28"/>
        </w:rPr>
        <w:t xml:space="preserve"> jQuery, </w:t>
      </w:r>
      <w:r w:rsidR="00C94055" w:rsidRPr="000D46D9">
        <w:rPr>
          <w:sz w:val="28"/>
          <w:szCs w:val="28"/>
        </w:rPr>
        <w:t>jQuery UI</w:t>
      </w:r>
      <w:r w:rsidRPr="000D46D9">
        <w:rPr>
          <w:sz w:val="28"/>
          <w:szCs w:val="28"/>
        </w:rPr>
        <w:t xml:space="preserve"> Moment.js, Firebase Firestore and Authentication</w:t>
      </w:r>
    </w:p>
    <w:p w14:paraId="37090410" w14:textId="6FEDAEDA" w:rsidR="003A6EDA" w:rsidRPr="00374AEE" w:rsidRDefault="003A6EDA" w:rsidP="003A6EDA">
      <w:pPr>
        <w:rPr>
          <w:sz w:val="28"/>
          <w:szCs w:val="28"/>
        </w:rPr>
      </w:pPr>
    </w:p>
    <w:p w14:paraId="0C59E79F" w14:textId="49CF2129" w:rsidR="003A6EDA" w:rsidRPr="00374AEE" w:rsidRDefault="003A6EDA" w:rsidP="000455DE">
      <w:pPr>
        <w:rPr>
          <w:sz w:val="28"/>
          <w:szCs w:val="28"/>
        </w:rPr>
      </w:pPr>
      <w:r w:rsidRPr="00374AEE">
        <w:rPr>
          <w:b/>
          <w:bCs/>
          <w:sz w:val="28"/>
          <w:szCs w:val="28"/>
        </w:rPr>
        <w:t>Gif-Tastic</w:t>
      </w:r>
      <w:r w:rsidRPr="00374AEE">
        <w:rPr>
          <w:sz w:val="28"/>
          <w:szCs w:val="28"/>
        </w:rPr>
        <w:t xml:space="preserve"> | </w:t>
      </w:r>
      <w:r w:rsidRPr="00374AEE">
        <w:rPr>
          <w:b/>
          <w:bCs/>
          <w:sz w:val="28"/>
          <w:szCs w:val="28"/>
        </w:rPr>
        <w:t xml:space="preserve">Front-End </w:t>
      </w:r>
      <w:r w:rsidRPr="00374AEE">
        <w:rPr>
          <w:sz w:val="28"/>
          <w:szCs w:val="28"/>
        </w:rPr>
        <w:t xml:space="preserve">| </w:t>
      </w:r>
      <w:r w:rsidRPr="00374AEE">
        <w:rPr>
          <w:b/>
          <w:bCs/>
          <w:sz w:val="28"/>
          <w:szCs w:val="28"/>
        </w:rPr>
        <w:t>Deployed Project:</w:t>
      </w:r>
      <w:r w:rsidR="006F4190" w:rsidRPr="00374AEE">
        <w:rPr>
          <w:sz w:val="28"/>
          <w:szCs w:val="28"/>
        </w:rPr>
        <w:t xml:space="preserve"> </w:t>
      </w:r>
      <w:hyperlink r:id="rId10" w:history="1">
        <w:r w:rsidR="006F4190" w:rsidRPr="00374AEE">
          <w:rPr>
            <w:rStyle w:val="Hyperlink"/>
            <w:sz w:val="28"/>
            <w:szCs w:val="28"/>
          </w:rPr>
          <w:t>Gif-Tastic</w:t>
        </w:r>
      </w:hyperlink>
    </w:p>
    <w:p w14:paraId="2A37FDAF" w14:textId="6DB865AD" w:rsidR="006F4190" w:rsidRPr="00374AEE" w:rsidRDefault="006F4190" w:rsidP="000455DE">
      <w:pPr>
        <w:rPr>
          <w:sz w:val="28"/>
          <w:szCs w:val="28"/>
        </w:rPr>
      </w:pPr>
      <w:r w:rsidRPr="00374AEE">
        <w:rPr>
          <w:sz w:val="28"/>
          <w:szCs w:val="28"/>
        </w:rPr>
        <w:t>“Gif-Tastic” is a web app that let’s users search for Gifs based on user input and save selected Gifs to their account.</w:t>
      </w:r>
    </w:p>
    <w:p w14:paraId="56218CE4" w14:textId="438FC7B1" w:rsidR="006F4190" w:rsidRPr="00873FEF" w:rsidRDefault="006F4190" w:rsidP="00873FEF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873FEF">
        <w:rPr>
          <w:b/>
          <w:bCs/>
          <w:sz w:val="28"/>
          <w:szCs w:val="28"/>
        </w:rPr>
        <w:t xml:space="preserve">Role: </w:t>
      </w:r>
      <w:r w:rsidRPr="00873FEF">
        <w:rPr>
          <w:sz w:val="28"/>
          <w:szCs w:val="28"/>
        </w:rPr>
        <w:t>Responsible for everything (Front-End, UI)</w:t>
      </w:r>
    </w:p>
    <w:p w14:paraId="7DECB241" w14:textId="0264FAB3" w:rsidR="006F4190" w:rsidRPr="00873FEF" w:rsidRDefault="006F4190" w:rsidP="00873FEF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873FEF">
        <w:rPr>
          <w:b/>
          <w:bCs/>
          <w:sz w:val="28"/>
          <w:szCs w:val="28"/>
        </w:rPr>
        <w:t>Technologies:</w:t>
      </w:r>
      <w:r w:rsidRPr="00873FEF">
        <w:rPr>
          <w:sz w:val="28"/>
          <w:szCs w:val="28"/>
        </w:rPr>
        <w:t xml:space="preserve"> HTML, CSS, Javascript, jQuery, Bootstrap, Firebase</w:t>
      </w:r>
    </w:p>
    <w:p w14:paraId="76F25534" w14:textId="4A607391" w:rsidR="00351A10" w:rsidRDefault="00351A10" w:rsidP="00351A10">
      <w:pPr>
        <w:rPr>
          <w:sz w:val="28"/>
          <w:szCs w:val="28"/>
        </w:rPr>
      </w:pPr>
    </w:p>
    <w:p w14:paraId="0346463A" w14:textId="29F7BC68" w:rsidR="00351A10" w:rsidRPr="00374AEE" w:rsidRDefault="00351A10" w:rsidP="000455DE">
      <w:pPr>
        <w:rPr>
          <w:sz w:val="28"/>
          <w:szCs w:val="28"/>
        </w:rPr>
      </w:pPr>
      <w:r w:rsidRPr="00374AEE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em Dream</w:t>
      </w:r>
      <w:r w:rsidRPr="00374AEE">
        <w:rPr>
          <w:sz w:val="28"/>
          <w:szCs w:val="28"/>
        </w:rPr>
        <w:t xml:space="preserve"> | </w:t>
      </w:r>
      <w:r w:rsidRPr="00374AEE">
        <w:rPr>
          <w:b/>
          <w:bCs/>
          <w:sz w:val="28"/>
          <w:szCs w:val="28"/>
        </w:rPr>
        <w:t xml:space="preserve">Front-End </w:t>
      </w:r>
      <w:r w:rsidRPr="00374AEE">
        <w:rPr>
          <w:sz w:val="28"/>
          <w:szCs w:val="28"/>
        </w:rPr>
        <w:t xml:space="preserve">| </w:t>
      </w:r>
      <w:r w:rsidRPr="00374AEE">
        <w:rPr>
          <w:b/>
          <w:bCs/>
          <w:sz w:val="28"/>
          <w:szCs w:val="28"/>
        </w:rPr>
        <w:t>Deployed Project:</w:t>
      </w:r>
      <w:r w:rsidRPr="00374AEE">
        <w:rPr>
          <w:sz w:val="28"/>
          <w:szCs w:val="28"/>
        </w:rPr>
        <w:t xml:space="preserve"> </w:t>
      </w:r>
      <w:hyperlink r:id="rId11" w:history="1">
        <w:r w:rsidRPr="00374AEE">
          <w:rPr>
            <w:rStyle w:val="Hyperlink"/>
            <w:sz w:val="28"/>
            <w:szCs w:val="28"/>
          </w:rPr>
          <w:t>Gif-Tastic</w:t>
        </w:r>
      </w:hyperlink>
    </w:p>
    <w:p w14:paraId="3A00E26E" w14:textId="3BC8BF65" w:rsidR="00351A10" w:rsidRPr="00374AEE" w:rsidRDefault="00351A10" w:rsidP="000455D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Super Laser Light Dream Gem is a simple game of addition. The user is presented with 4 gems, each having a different value from each other. The value is generated </w:t>
      </w:r>
      <w:r w:rsidR="001533C2">
        <w:rPr>
          <w:sz w:val="28"/>
          <w:szCs w:val="28"/>
        </w:rPr>
        <w:t>randomly</w:t>
      </w:r>
      <w:r>
        <w:rPr>
          <w:sz w:val="28"/>
          <w:szCs w:val="28"/>
        </w:rPr>
        <w:t xml:space="preserve"> each time the game reloads. The </w:t>
      </w:r>
    </w:p>
    <w:p w14:paraId="4EFB7B1E" w14:textId="77812E43" w:rsidR="00351A10" w:rsidRPr="000D46D9" w:rsidRDefault="00351A10" w:rsidP="000D46D9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0D46D9">
        <w:rPr>
          <w:b/>
          <w:bCs/>
          <w:sz w:val="28"/>
          <w:szCs w:val="28"/>
        </w:rPr>
        <w:t xml:space="preserve">Role: </w:t>
      </w:r>
      <w:r w:rsidRPr="000D46D9">
        <w:rPr>
          <w:sz w:val="28"/>
          <w:szCs w:val="28"/>
        </w:rPr>
        <w:t>Responsible for everything (Front-End, UI)</w:t>
      </w:r>
    </w:p>
    <w:p w14:paraId="20AF009F" w14:textId="492B6811" w:rsidR="00351A10" w:rsidRPr="000D46D9" w:rsidRDefault="00351A10" w:rsidP="000D46D9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0D46D9">
        <w:rPr>
          <w:b/>
          <w:bCs/>
          <w:sz w:val="28"/>
          <w:szCs w:val="28"/>
        </w:rPr>
        <w:t>Technologies:</w:t>
      </w:r>
      <w:r w:rsidRPr="000D46D9">
        <w:rPr>
          <w:sz w:val="28"/>
          <w:szCs w:val="28"/>
        </w:rPr>
        <w:t xml:space="preserve"> HTML, CSS, Javascript, jQuery, Micron.js and, lodash</w:t>
      </w:r>
    </w:p>
    <w:p w14:paraId="713E6F71" w14:textId="77777777" w:rsidR="00351A10" w:rsidRPr="00351A10" w:rsidRDefault="00351A10" w:rsidP="00351A10">
      <w:pPr>
        <w:rPr>
          <w:sz w:val="28"/>
          <w:szCs w:val="28"/>
        </w:rPr>
      </w:pPr>
    </w:p>
    <w:p w14:paraId="56532354" w14:textId="7DCC1E2D" w:rsidR="00374AEE" w:rsidRPr="00374AEE" w:rsidRDefault="00374AEE" w:rsidP="00374AEE">
      <w:pPr>
        <w:rPr>
          <w:sz w:val="26"/>
          <w:szCs w:val="26"/>
        </w:rPr>
      </w:pPr>
    </w:p>
    <w:p w14:paraId="676905AB" w14:textId="1E4E5435" w:rsidR="00374AEE" w:rsidRPr="002B4678" w:rsidRDefault="00374AEE" w:rsidP="000455DE">
      <w:pPr>
        <w:rPr>
          <w:b/>
          <w:bCs/>
          <w:sz w:val="36"/>
          <w:szCs w:val="36"/>
        </w:rPr>
      </w:pPr>
      <w:r w:rsidRPr="00374AEE">
        <w:rPr>
          <w:b/>
          <w:bCs/>
          <w:sz w:val="36"/>
          <w:szCs w:val="36"/>
        </w:rPr>
        <w:t>Education</w:t>
      </w:r>
      <w:r>
        <w:rPr>
          <w:b/>
          <w:bCs/>
          <w:sz w:val="36"/>
          <w:szCs w:val="36"/>
        </w:rPr>
        <w:tab/>
      </w:r>
      <w:r w:rsidR="00954661">
        <w:rPr>
          <w:sz w:val="28"/>
          <w:szCs w:val="28"/>
        </w:rPr>
        <w:t xml:space="preserve"> </w:t>
      </w:r>
    </w:p>
    <w:p w14:paraId="1F61B8B2" w14:textId="0B311683" w:rsidR="00954661" w:rsidRDefault="00954661" w:rsidP="00374AEE">
      <w:pPr>
        <w:rPr>
          <w:b/>
          <w:bCs/>
          <w:sz w:val="28"/>
          <w:szCs w:val="28"/>
        </w:rPr>
      </w:pPr>
      <w:r w:rsidRPr="00954661">
        <w:rPr>
          <w:b/>
          <w:bCs/>
          <w:sz w:val="28"/>
          <w:szCs w:val="28"/>
        </w:rPr>
        <w:t>University of North Carolina Charlotte</w:t>
      </w:r>
      <w:r>
        <w:rPr>
          <w:sz w:val="28"/>
          <w:szCs w:val="28"/>
        </w:rPr>
        <w:t xml:space="preserve">, Charlotte, </w:t>
      </w:r>
      <w:r w:rsidRPr="00954661">
        <w:rPr>
          <w:b/>
          <w:bCs/>
          <w:sz w:val="28"/>
          <w:szCs w:val="28"/>
        </w:rPr>
        <w:t>NC</w:t>
      </w:r>
    </w:p>
    <w:p w14:paraId="3917786A" w14:textId="2D62A0B3" w:rsidR="00954661" w:rsidRPr="00954661" w:rsidRDefault="00215E74" w:rsidP="00374A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Full-Stack Web Development </w:t>
      </w:r>
      <w:r>
        <w:rPr>
          <w:sz w:val="28"/>
          <w:szCs w:val="28"/>
        </w:rPr>
        <w:t>|</w:t>
      </w:r>
      <w:r w:rsidR="00954661">
        <w:rPr>
          <w:sz w:val="28"/>
          <w:szCs w:val="28"/>
        </w:rPr>
        <w:t>Certificate of Completion</w:t>
      </w:r>
      <w:r>
        <w:rPr>
          <w:sz w:val="28"/>
          <w:szCs w:val="28"/>
        </w:rPr>
        <w:t xml:space="preserve"> | 2020</w:t>
      </w:r>
    </w:p>
    <w:sectPr w:rsidR="00954661" w:rsidRPr="0095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E8000E"/>
    <w:multiLevelType w:val="hybridMultilevel"/>
    <w:tmpl w:val="0EAC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BEC152B"/>
    <w:multiLevelType w:val="hybridMultilevel"/>
    <w:tmpl w:val="71EC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93B80"/>
    <w:multiLevelType w:val="hybridMultilevel"/>
    <w:tmpl w:val="97EA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474706E"/>
    <w:multiLevelType w:val="hybridMultilevel"/>
    <w:tmpl w:val="1CD0D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2A2D93"/>
    <w:multiLevelType w:val="hybridMultilevel"/>
    <w:tmpl w:val="4FC4A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7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7"/>
  </w:num>
  <w:num w:numId="24">
    <w:abstractNumId w:val="25"/>
  </w:num>
  <w:num w:numId="25">
    <w:abstractNumId w:val="24"/>
  </w:num>
  <w:num w:numId="26">
    <w:abstractNumId w:val="15"/>
  </w:num>
  <w:num w:numId="27">
    <w:abstractNumId w:val="1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19"/>
    <w:rsid w:val="000455DE"/>
    <w:rsid w:val="00092E14"/>
    <w:rsid w:val="000D46D9"/>
    <w:rsid w:val="000E1C24"/>
    <w:rsid w:val="001059E2"/>
    <w:rsid w:val="001533C2"/>
    <w:rsid w:val="00154C77"/>
    <w:rsid w:val="001C2D19"/>
    <w:rsid w:val="001E5FB8"/>
    <w:rsid w:val="001E6A33"/>
    <w:rsid w:val="00215E74"/>
    <w:rsid w:val="002A2B52"/>
    <w:rsid w:val="002B3348"/>
    <w:rsid w:val="002B4678"/>
    <w:rsid w:val="002F0D51"/>
    <w:rsid w:val="002F16C9"/>
    <w:rsid w:val="003438E9"/>
    <w:rsid w:val="00351A10"/>
    <w:rsid w:val="003621D7"/>
    <w:rsid w:val="00374AEE"/>
    <w:rsid w:val="003A6EDA"/>
    <w:rsid w:val="00400E1A"/>
    <w:rsid w:val="004E3691"/>
    <w:rsid w:val="005D6135"/>
    <w:rsid w:val="00644E2B"/>
    <w:rsid w:val="00645252"/>
    <w:rsid w:val="006D3D74"/>
    <w:rsid w:val="006E69FC"/>
    <w:rsid w:val="006F4190"/>
    <w:rsid w:val="008031B0"/>
    <w:rsid w:val="0083569A"/>
    <w:rsid w:val="00873FEF"/>
    <w:rsid w:val="00945699"/>
    <w:rsid w:val="00954661"/>
    <w:rsid w:val="0096081C"/>
    <w:rsid w:val="00995ED2"/>
    <w:rsid w:val="00A53D62"/>
    <w:rsid w:val="00A9204E"/>
    <w:rsid w:val="00C33217"/>
    <w:rsid w:val="00C367A8"/>
    <w:rsid w:val="00C94055"/>
    <w:rsid w:val="00C94A4A"/>
    <w:rsid w:val="00D40DF5"/>
    <w:rsid w:val="00DC273F"/>
    <w:rsid w:val="00DF3AEA"/>
    <w:rsid w:val="00E57C7B"/>
    <w:rsid w:val="00ED713C"/>
    <w:rsid w:val="00F3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15BB"/>
  <w15:chartTrackingRefBased/>
  <w15:docId w15:val="{4C300DD4-413C-485E-ADBA-8AC3AFAB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ED71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DF3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khirhodie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khi-rhodie.github.io/GifTastic/app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mekhi-rhodie.github.io/GifTastic/app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bout-time1.herokuap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khi\AppData\Local\Microsoft\Office\16.0\DTS\en-US%7b6CCD730F-CD21-4A0D-A276-D01182BD6F52%7d\%7b5F6C677F-F4CC-45F6-93F9-588FC70B159F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{5F6C677F-F4CC-45F6-93F9-588FC70B159F}tf02786999</Template>
  <TotalTime>10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Mekhi Rhodie</dc:creator>
  <cp:keywords/>
  <dc:description/>
  <cp:lastModifiedBy>Mekhi Rhodie</cp:lastModifiedBy>
  <cp:revision>3</cp:revision>
  <dcterms:created xsi:type="dcterms:W3CDTF">2020-02-25T08:07:00Z</dcterms:created>
  <dcterms:modified xsi:type="dcterms:W3CDTF">2020-02-25T08:08:00Z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